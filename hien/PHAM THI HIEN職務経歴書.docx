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職務経歴書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040" w:leftChars="320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ja-JP"/>
        </w:rPr>
        <w:t>202</w:t>
      </w:r>
      <w:r>
        <w:rPr>
          <w:rFonts w:hint="eastAsia" w:asciiTheme="minorEastAsia" w:hAnsiTheme="minorEastAsia" w:cstheme="minorEastAsia"/>
          <w:lang w:val="en-US" w:eastAsia="ja-JP"/>
        </w:rPr>
        <w:t>4</w:t>
      </w:r>
      <w:r>
        <w:rPr>
          <w:rFonts w:hint="eastAsia" w:asciiTheme="minorEastAsia" w:hAnsiTheme="minorEastAsia" w:eastAsiaTheme="minorEastAsia" w:cstheme="minorEastAsia"/>
        </w:rPr>
        <w:t xml:space="preserve">年 </w:t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>1</w:t>
      </w:r>
      <w:r>
        <w:rPr>
          <w:rFonts w:hint="eastAsia" w:asciiTheme="minorEastAsia" w:hAnsiTheme="minorEastAsia" w:eastAsiaTheme="minorEastAsia" w:cstheme="minorEastAsia"/>
        </w:rPr>
        <w:t xml:space="preserve"> 月 </w:t>
      </w:r>
      <w:r>
        <w:rPr>
          <w:rFonts w:hint="eastAsia" w:asciiTheme="minorEastAsia" w:hAnsiTheme="minorEastAsia" w:cstheme="minorEastAsia"/>
          <w:lang w:val="en-US" w:eastAsia="ja-JP"/>
        </w:rPr>
        <w:t>25</w:t>
      </w:r>
      <w:r>
        <w:rPr>
          <w:rFonts w:hint="eastAsia" w:asciiTheme="minorEastAsia" w:hAnsiTheme="minorEastAsia" w:eastAsiaTheme="minorEastAsia" w:cstheme="minorEastAsia"/>
        </w:rPr>
        <w:t>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040" w:leftChars="320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PHAM THI HIEN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040" w:leftChars="320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（08093009899）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040" w:leftChars="320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■ 職務経歴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eastAsia="ja-JP"/>
        </w:rPr>
        <w:t>●</w:t>
      </w:r>
      <w:r>
        <w:rPr>
          <w:rFonts w:hint="eastAsia" w:asciiTheme="minorEastAsia" w:hAnsiTheme="minorEastAsia" w:eastAsiaTheme="minorEastAsia" w:cstheme="minorEastAsia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>2015</w:t>
      </w:r>
      <w:r>
        <w:rPr>
          <w:rFonts w:hint="eastAsia" w:asciiTheme="minorEastAsia" w:hAnsiTheme="minorEastAsia" w:eastAsiaTheme="minorEastAsia" w:cstheme="minorEastAsia"/>
        </w:rPr>
        <w:t>年5月</w:t>
      </w:r>
      <w:r>
        <w:rPr>
          <w:rFonts w:hint="eastAsia" w:asciiTheme="minorEastAsia" w:hAnsiTheme="minorEastAsia" w:eastAsiaTheme="minorEastAsia" w:cstheme="minorEastAsia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</w:rPr>
        <w:t>～</w:t>
      </w:r>
      <w:r>
        <w:rPr>
          <w:rFonts w:hint="eastAsia" w:asciiTheme="minorEastAsia" w:hAnsiTheme="minorEastAsia" w:eastAsiaTheme="minorEastAsia" w:cstheme="minorEastAsia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>2022</w:t>
      </w:r>
      <w:r>
        <w:rPr>
          <w:rFonts w:hint="eastAsia" w:asciiTheme="minorEastAsia" w:hAnsiTheme="minorEastAsia" w:eastAsiaTheme="minorEastAsia" w:cstheme="minorEastAsia"/>
        </w:rPr>
        <w:t xml:space="preserve"> 年</w:t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>9月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eastAsia="ja-JP"/>
        </w:rPr>
        <w:t>　　</w:t>
      </w:r>
      <w:r>
        <w:rPr>
          <w:rFonts w:hint="eastAsia" w:asciiTheme="minorEastAsia" w:hAnsiTheme="minorEastAsia" w:eastAsiaTheme="minorEastAsia" w:cstheme="minorEastAsia"/>
        </w:rPr>
        <w:t>AA インターナショナル株式会社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leftChars="100" w:firstLine="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（会社概要） 翻訳、従業員数 20 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業務内容）日本語とベトナム語の通訳、翻訳コーディネーターとして、コンピューターを使用してお客様と翻訳案件を調整し、翻訳者に原稿を送り、校正、納品、電話対応を行いました。ワード、エクセル、パワーポイント、AI データ、CC データを使用して業務を遂行し、ベトナム人求人サポートにおいて、人材募集、書類選考、面接日程の調整、応募者とお客様の会社への訪問業務も行いました。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eastAsia="ja-JP"/>
        </w:rPr>
        <w:t>●</w:t>
      </w:r>
      <w:r>
        <w:rPr>
          <w:rFonts w:hint="eastAsia" w:asciiTheme="minorEastAsia" w:hAnsiTheme="minorEastAsia" w:eastAsiaTheme="minorEastAsia" w:cstheme="minorEastAsia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>2022</w:t>
      </w:r>
      <w:r>
        <w:rPr>
          <w:rFonts w:hint="eastAsia" w:asciiTheme="minorEastAsia" w:hAnsiTheme="minorEastAsia" w:eastAsiaTheme="minorEastAsia" w:cstheme="minorEastAsia"/>
        </w:rPr>
        <w:t>年10月</w:t>
      </w:r>
      <w:r>
        <w:rPr>
          <w:rFonts w:hint="eastAsia" w:asciiTheme="minorEastAsia" w:hAnsiTheme="minorEastAsia" w:eastAsiaTheme="minorEastAsia" w:cstheme="minorEastAsia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</w:rPr>
        <w:t>～</w:t>
      </w:r>
      <w:r>
        <w:rPr>
          <w:rFonts w:hint="eastAsia" w:asciiTheme="minorEastAsia" w:hAnsiTheme="minorEastAsia" w:eastAsiaTheme="minorEastAsia" w:cstheme="minorEastAsia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</w:rPr>
        <w:t xml:space="preserve">12月 </w:t>
      </w:r>
      <w:r>
        <w:rPr>
          <w:rFonts w:hint="eastAsia" w:asciiTheme="minorEastAsia" w:hAnsiTheme="minorEastAsia" w:eastAsiaTheme="minorEastAsia" w:cstheme="minorEastAsia"/>
          <w:lang w:eastAsia="ja-JP"/>
        </w:rPr>
        <w:t>　　　　</w:t>
      </w:r>
      <w:r>
        <w:rPr>
          <w:rFonts w:hint="eastAsia" w:asciiTheme="minorEastAsia" w:hAnsiTheme="minorEastAsia" w:eastAsiaTheme="minorEastAsia" w:cstheme="minorEastAsia"/>
        </w:rPr>
        <w:t>日本メイツ株式会社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leftChars="100" w:firstLine="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（会社概要） 不明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leftChars="100" w:firstLine="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（業務内容） 派遣先の物流センターでバラピッキング作業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eastAsia="ja-JP"/>
        </w:rPr>
        <w:t>●</w:t>
      </w:r>
      <w:r>
        <w:rPr>
          <w:rFonts w:hint="eastAsia" w:asciiTheme="minorEastAsia" w:hAnsiTheme="minorEastAsia" w:eastAsiaTheme="minorEastAsia" w:cstheme="minorEastAsia"/>
          <w:lang w:eastAsia="ja-JP"/>
        </w:rPr>
        <w:t>　</w:t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>2023</w:t>
      </w:r>
      <w:r>
        <w:rPr>
          <w:rFonts w:hint="eastAsia" w:asciiTheme="minorEastAsia" w:hAnsiTheme="minorEastAsia" w:eastAsiaTheme="minorEastAsia" w:cstheme="minorEastAsia"/>
        </w:rPr>
        <w:t>年 1月</w:t>
      </w:r>
      <w:r>
        <w:rPr>
          <w:rFonts w:hint="eastAsia" w:asciiTheme="minorEastAsia" w:hAnsiTheme="minorEastAsia" w:cstheme="minorEastAsia"/>
          <w:lang w:val="en-US" w:eastAsia="ja-JP"/>
        </w:rPr>
        <w:t>2024年1月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ab/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ab/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ab/>
      </w:r>
      <w:r>
        <w:rPr>
          <w:rFonts w:hint="eastAsia" w:asciiTheme="minorEastAsia" w:hAnsiTheme="minorEastAsia" w:eastAsiaTheme="minorEastAsia" w:cstheme="minorEastAsia"/>
        </w:rPr>
        <w:t>株式会社三島フーズ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leftChars="100" w:firstLine="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（会社概要） 食品、50 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leftChars="100" w:firstLine="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（業務内容）一般事務、受発注管理、ラベル発行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■ 活かせる能力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お客様とのコミュニケーション能力と責任感を有しています。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私は翻訳コーディネーターとして、お客様と直接メールで案件の見積もりや納品に関するやり取りを行ってきました。お客様に信頼と満足を提供するため、真摯にお客様のご意見に耳を傾け、本音を引き出し、それに全力で対応します。納期までに翻訳者に何度も翻訳状況を確認し、繰り返しチェックを行い、最高品質の翻訳物を納品します。私は仕事に対して責任を持ち、完遂まで尽力いたしま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翻訳業務では、主にパソコン（エクセル・ワード）を使用して業務を進めています。パソコン関連の業務に関して、積極的に貢献できると考えています。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また、JAVA言語、HTML、CSS、JS、Database、GitHub、JavaScriptのスキルも有しております。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■ 自己 PR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私は新しいことに対して学習が早いです。どんな難しいことも少しずつ学んで、うまくできるようになるまで全力で取り組みます。責任感が強いです。自分がやることはどんなに大変でも、最後までしっかりとやり抜くことができます。失敗することもあるかもしれませんが、そんな時でもあきらめずに前向きに挑戦することは、会社だけでなく、自分自身の成長にもつながります。相手のことをよく聞き、相手の立場を考えて行動することで、職場で円滑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な人間関係を築くことができます。</w:t>
      </w:r>
    </w:p>
    <w:sectPr>
      <w:pgSz w:w="11906" w:h="16838"/>
      <w:pgMar w:top="1610" w:right="1140" w:bottom="1497" w:left="11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pStyle w:val="103"/>
      <w:lvlText w:val="%1."/>
      <w:lvlJc w:val="left"/>
      <w:pPr>
        <w:tabs>
          <w:tab w:val="left" w:pos="785"/>
        </w:tabs>
        <w:ind w:left="785" w:hanging="360"/>
      </w:pPr>
    </w:lvl>
  </w:abstractNum>
  <w:abstractNum w:abstractNumId="1">
    <w:nsid w:val="00000004"/>
    <w:multiLevelType w:val="singleLevel"/>
    <w:tmpl w:val="00000004"/>
    <w:lvl w:ilvl="0" w:tentative="0">
      <w:start w:val="1"/>
      <w:numFmt w:val="decimal"/>
      <w:pStyle w:val="87"/>
      <w:lvlText w:val="%1."/>
      <w:lvlJc w:val="left"/>
      <w:pPr>
        <w:tabs>
          <w:tab w:val="left" w:pos="1211"/>
        </w:tabs>
        <w:ind w:left="1211" w:hanging="360"/>
      </w:pPr>
    </w:lvl>
  </w:abstractNum>
  <w:abstractNum w:abstractNumId="2">
    <w:nsid w:val="00000005"/>
    <w:multiLevelType w:val="singleLevel"/>
    <w:tmpl w:val="00000005"/>
    <w:lvl w:ilvl="0" w:tentative="0">
      <w:start w:val="1"/>
      <w:numFmt w:val="decimal"/>
      <w:pStyle w:val="3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00000007"/>
    <w:multiLevelType w:val="singleLevel"/>
    <w:tmpl w:val="00000007"/>
    <w:lvl w:ilvl="0" w:tentative="0">
      <w:start w:val="1"/>
      <w:numFmt w:val="bullet"/>
      <w:pStyle w:val="59"/>
      <w:lvlText w:val=""/>
      <w:lvlJc w:val="left"/>
      <w:pPr>
        <w:tabs>
          <w:tab w:val="left" w:pos="785"/>
        </w:tabs>
        <w:ind w:left="785" w:hanging="360"/>
      </w:pPr>
      <w:rPr>
        <w:rFonts w:hint="default" w:ascii="Wingdings" w:hAnsi="Wingdings"/>
      </w:rPr>
    </w:lvl>
  </w:abstractNum>
  <w:abstractNum w:abstractNumId="4">
    <w:nsid w:val="00000008"/>
    <w:multiLevelType w:val="singleLevel"/>
    <w:tmpl w:val="00000008"/>
    <w:lvl w:ilvl="0" w:tentative="0">
      <w:start w:val="1"/>
      <w:numFmt w:val="bullet"/>
      <w:pStyle w:val="73"/>
      <w:lvlText w:val=""/>
      <w:lvlJc w:val="left"/>
      <w:pPr>
        <w:tabs>
          <w:tab w:val="left" w:pos="2061"/>
        </w:tabs>
        <w:ind w:left="2061" w:hanging="360"/>
      </w:pPr>
      <w:rPr>
        <w:rFonts w:hint="default" w:ascii="Wingdings" w:hAnsi="Wingdings"/>
      </w:rPr>
    </w:lvl>
  </w:abstractNum>
  <w:abstractNum w:abstractNumId="5">
    <w:nsid w:val="00000009"/>
    <w:multiLevelType w:val="singleLevel"/>
    <w:tmpl w:val="00000009"/>
    <w:lvl w:ilvl="0" w:tentative="0">
      <w:start w:val="1"/>
      <w:numFmt w:val="bullet"/>
      <w:pStyle w:val="92"/>
      <w:lvlText w:val=""/>
      <w:lvlJc w:val="left"/>
      <w:pPr>
        <w:tabs>
          <w:tab w:val="left" w:pos="1636"/>
        </w:tabs>
        <w:ind w:left="1636" w:hanging="360"/>
      </w:pPr>
      <w:rPr>
        <w:rFonts w:hint="default" w:ascii="Wingdings" w:hAnsi="Wingdings"/>
      </w:rPr>
    </w:lvl>
  </w:abstractNum>
  <w:abstractNum w:abstractNumId="6">
    <w:nsid w:val="0000000C"/>
    <w:multiLevelType w:val="singleLevel"/>
    <w:tmpl w:val="0000000C"/>
    <w:lvl w:ilvl="0" w:tentative="0">
      <w:start w:val="1"/>
      <w:numFmt w:val="decimal"/>
      <w:pStyle w:val="61"/>
      <w:lvlText w:val="%1."/>
      <w:lvlJc w:val="left"/>
      <w:pPr>
        <w:tabs>
          <w:tab w:val="left" w:pos="1636"/>
        </w:tabs>
        <w:ind w:left="1636" w:hanging="360"/>
      </w:pPr>
    </w:lvl>
  </w:abstractNum>
  <w:abstractNum w:abstractNumId="7">
    <w:nsid w:val="0000000E"/>
    <w:multiLevelType w:val="singleLevel"/>
    <w:tmpl w:val="0000000E"/>
    <w:lvl w:ilvl="0" w:tentative="0">
      <w:start w:val="1"/>
      <w:numFmt w:val="bullet"/>
      <w:pStyle w:val="85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8">
    <w:nsid w:val="00000011"/>
    <w:multiLevelType w:val="singleLevel"/>
    <w:tmpl w:val="00000011"/>
    <w:lvl w:ilvl="0" w:tentative="0">
      <w:start w:val="1"/>
      <w:numFmt w:val="bullet"/>
      <w:pStyle w:val="35"/>
      <w:lvlText w:val=""/>
      <w:lvlJc w:val="left"/>
      <w:pPr>
        <w:tabs>
          <w:tab w:val="left" w:pos="1211"/>
        </w:tabs>
        <w:ind w:left="1211" w:hanging="36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decimal"/>
      <w:pStyle w:val="41"/>
      <w:lvlText w:val="%1."/>
      <w:lvlJc w:val="left"/>
      <w:pPr>
        <w:tabs>
          <w:tab w:val="left" w:pos="2061"/>
        </w:tabs>
        <w:ind w:left="2061" w:hanging="36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9E0653"/>
    <w:rsid w:val="30E04447"/>
    <w:rsid w:val="3C633A59"/>
    <w:rsid w:val="42C90BAA"/>
    <w:rsid w:val="6671481A"/>
    <w:rsid w:val="757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ＭＳ ゴシック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outlineLvl w:val="1"/>
    </w:pPr>
    <w:rPr>
      <w:rFonts w:ascii="Arial" w:hAnsi="Arial" w:eastAsia="ＭＳ ゴシック"/>
      <w:sz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line="240" w:lineRule="auto"/>
      <w:ind w:left="840" w:leftChars="400"/>
      <w:outlineLvl w:val="2"/>
    </w:pPr>
    <w:rPr>
      <w:rFonts w:ascii="Arial" w:hAnsi="Arial" w:eastAsia="ＭＳ ゴシック"/>
      <w:sz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line="240" w:lineRule="auto"/>
      <w:ind w:left="840" w:leftChars="400"/>
      <w:outlineLvl w:val="3"/>
    </w:pPr>
    <w:rPr>
      <w:b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spacing w:line="240" w:lineRule="auto"/>
      <w:ind w:left="1680" w:leftChars="800"/>
      <w:outlineLvl w:val="4"/>
    </w:pPr>
    <w:rPr>
      <w:rFonts w:ascii="Arial" w:hAnsi="Arial" w:eastAsia="ＭＳ ゴシック"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spacing w:line="240" w:lineRule="auto"/>
      <w:ind w:left="1680" w:leftChars="800"/>
      <w:outlineLvl w:val="5"/>
    </w:pPr>
    <w:rPr>
      <w:b/>
      <w:sz w:val="21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spacing w:line="240" w:lineRule="auto"/>
      <w:ind w:left="1680" w:leftChars="800"/>
      <w:outlineLvl w:val="6"/>
    </w:pPr>
    <w:rPr>
      <w:sz w:val="21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spacing w:line="240" w:lineRule="auto"/>
      <w:ind w:left="2520" w:leftChars="1200"/>
      <w:outlineLvl w:val="7"/>
    </w:pPr>
    <w:rPr>
      <w:sz w:val="21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spacing w:line="240" w:lineRule="auto"/>
      <w:ind w:left="2520" w:leftChars="1200"/>
      <w:outlineLvl w:val="8"/>
    </w:pPr>
    <w:rPr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uiPriority w:val="0"/>
  </w:style>
  <w:style w:type="character" w:styleId="14">
    <w:name w:val="HTML Definition"/>
    <w:basedOn w:val="11"/>
    <w:uiPriority w:val="0"/>
    <w:rPr>
      <w:i/>
    </w:rPr>
  </w:style>
  <w:style w:type="character" w:styleId="15">
    <w:name w:val="line number"/>
    <w:basedOn w:val="11"/>
    <w:uiPriority w:val="0"/>
  </w:style>
  <w:style w:type="character" w:styleId="16">
    <w:name w:val="HTML Keyboard"/>
    <w:basedOn w:val="11"/>
    <w:uiPriority w:val="0"/>
    <w:rPr>
      <w:rFonts w:ascii="Courier New" w:hAnsi="Courier New"/>
      <w:sz w:val="20"/>
    </w:rPr>
  </w:style>
  <w:style w:type="character" w:styleId="17">
    <w:name w:val="HTML Variable"/>
    <w:basedOn w:val="11"/>
    <w:qFormat/>
    <w:uiPriority w:val="0"/>
    <w:rPr>
      <w:i/>
    </w:rPr>
  </w:style>
  <w:style w:type="character" w:styleId="18">
    <w:name w:val="Strong"/>
    <w:basedOn w:val="11"/>
    <w:qFormat/>
    <w:uiPriority w:val="0"/>
    <w:rPr>
      <w:b/>
    </w:rPr>
  </w:style>
  <w:style w:type="character" w:styleId="19">
    <w:name w:val="Hyperlink"/>
    <w:basedOn w:val="11"/>
    <w:uiPriority w:val="0"/>
    <w:rPr>
      <w:color w:val="0000FF"/>
      <w:u w:val="single"/>
    </w:rPr>
  </w:style>
  <w:style w:type="character" w:styleId="20">
    <w:name w:val="endnote reference"/>
    <w:basedOn w:val="11"/>
    <w:uiPriority w:val="0"/>
    <w:rPr>
      <w:vertAlign w:val="superscript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annotation reference"/>
    <w:basedOn w:val="11"/>
    <w:uiPriority w:val="0"/>
    <w:rPr>
      <w:sz w:val="18"/>
    </w:rPr>
  </w:style>
  <w:style w:type="character" w:styleId="23">
    <w:name w:val="HTML Sample"/>
    <w:basedOn w:val="11"/>
    <w:uiPriority w:val="0"/>
    <w:rPr>
      <w:rFonts w:ascii="Courier New" w:hAnsi="Courier New"/>
    </w:rPr>
  </w:style>
  <w:style w:type="character" w:styleId="24">
    <w:name w:val="HTML Typewriter"/>
    <w:basedOn w:val="11"/>
    <w:uiPriority w:val="0"/>
    <w:rPr>
      <w:rFonts w:ascii="Courier New" w:hAnsi="Courier New"/>
      <w:sz w:val="20"/>
    </w:rPr>
  </w:style>
  <w:style w:type="character" w:styleId="25">
    <w:name w:val="FollowedHyperlink"/>
    <w:basedOn w:val="11"/>
    <w:uiPriority w:val="0"/>
    <w:rPr>
      <w:color w:val="800080"/>
      <w:u w:val="single"/>
    </w:rPr>
  </w:style>
  <w:style w:type="character" w:styleId="26">
    <w:name w:val="HTML Cite"/>
    <w:basedOn w:val="11"/>
    <w:uiPriority w:val="0"/>
    <w:rPr>
      <w:i/>
    </w:rPr>
  </w:style>
  <w:style w:type="character" w:styleId="27">
    <w:name w:val="Emphasis"/>
    <w:basedOn w:val="11"/>
    <w:qFormat/>
    <w:uiPriority w:val="0"/>
    <w:rPr>
      <w:i/>
    </w:rPr>
  </w:style>
  <w:style w:type="character" w:styleId="28">
    <w:name w:val="HTML Acronym"/>
    <w:basedOn w:val="11"/>
    <w:uiPriority w:val="0"/>
  </w:style>
  <w:style w:type="character" w:styleId="29">
    <w:name w:val="HTML Code"/>
    <w:basedOn w:val="11"/>
    <w:uiPriority w:val="0"/>
    <w:rPr>
      <w:rFonts w:ascii="Courier New" w:hAnsi="Courier New"/>
      <w:sz w:val="20"/>
    </w:rPr>
  </w:style>
  <w:style w:type="paragraph" w:styleId="3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31">
    <w:name w:val="Normal (Web)"/>
    <w:basedOn w:val="1"/>
    <w:qFormat/>
    <w:uiPriority w:val="0"/>
    <w:rPr>
      <w:rFonts w:ascii="Times New Roman" w:hAnsi="Times New Roman"/>
      <w:sz w:val="24"/>
    </w:rPr>
  </w:style>
  <w:style w:type="paragraph" w:styleId="32">
    <w:name w:val="List Continue 2"/>
    <w:basedOn w:val="1"/>
    <w:uiPriority w:val="0"/>
    <w:pPr>
      <w:spacing w:after="180" w:afterLines="0" w:afterAutospacing="0"/>
      <w:ind w:left="850" w:leftChars="400"/>
    </w:pPr>
  </w:style>
  <w:style w:type="paragraph" w:styleId="33">
    <w:name w:val="envelope return"/>
    <w:basedOn w:val="1"/>
    <w:uiPriority w:val="0"/>
    <w:pPr>
      <w:snapToGrid w:val="0"/>
    </w:pPr>
    <w:rPr>
      <w:rFonts w:ascii="Arial" w:hAnsi="Arial"/>
    </w:rPr>
  </w:style>
  <w:style w:type="paragraph" w:styleId="34">
    <w:name w:val="Body Text 2"/>
    <w:basedOn w:val="1"/>
    <w:qFormat/>
    <w:uiPriority w:val="0"/>
    <w:pPr>
      <w:spacing w:line="480" w:lineRule="auto"/>
    </w:pPr>
  </w:style>
  <w:style w:type="paragraph" w:styleId="35">
    <w:name w:val="List Bullet 3"/>
    <w:basedOn w:val="1"/>
    <w:qFormat/>
    <w:uiPriority w:val="0"/>
    <w:pPr>
      <w:numPr>
        <w:ilvl w:val="0"/>
        <w:numId w:val="1"/>
      </w:numPr>
    </w:pPr>
  </w:style>
  <w:style w:type="paragraph" w:styleId="36">
    <w:name w:val="toa heading"/>
    <w:basedOn w:val="1"/>
    <w:next w:val="1"/>
    <w:uiPriority w:val="0"/>
    <w:pPr>
      <w:spacing w:before="180" w:beforeLines="0" w:beforeAutospacing="0"/>
    </w:pPr>
    <w:rPr>
      <w:rFonts w:ascii="Arial" w:hAnsi="Arial" w:eastAsia="ＭＳ ゴシック"/>
      <w:sz w:val="24"/>
    </w:rPr>
  </w:style>
  <w:style w:type="paragraph" w:styleId="37">
    <w:name w:val="Body Text Indent 2"/>
    <w:basedOn w:val="1"/>
    <w:qFormat/>
    <w:uiPriority w:val="0"/>
    <w:pPr>
      <w:spacing w:line="480" w:lineRule="auto"/>
      <w:ind w:left="851" w:leftChars="400"/>
    </w:pPr>
  </w:style>
  <w:style w:type="paragraph" w:styleId="38">
    <w:name w:val="Note Heading"/>
    <w:basedOn w:val="1"/>
    <w:next w:val="1"/>
    <w:uiPriority w:val="0"/>
    <w:pPr>
      <w:jc w:val="center"/>
    </w:pPr>
  </w:style>
  <w:style w:type="paragraph" w:styleId="39">
    <w:name w:val="List Number"/>
    <w:basedOn w:val="1"/>
    <w:uiPriority w:val="0"/>
    <w:pPr>
      <w:numPr>
        <w:ilvl w:val="0"/>
        <w:numId w:val="2"/>
      </w:numPr>
    </w:pPr>
  </w:style>
  <w:style w:type="paragraph" w:styleId="40">
    <w:name w:val="Block Text"/>
    <w:basedOn w:val="1"/>
    <w:uiPriority w:val="0"/>
    <w:pPr>
      <w:ind w:left="1440" w:leftChars="700" w:rightChars="700"/>
    </w:pPr>
  </w:style>
  <w:style w:type="paragraph" w:styleId="41">
    <w:name w:val="List Number 5"/>
    <w:basedOn w:val="1"/>
    <w:uiPriority w:val="0"/>
    <w:pPr>
      <w:numPr>
        <w:ilvl w:val="0"/>
        <w:numId w:val="3"/>
      </w:numPr>
    </w:pPr>
  </w:style>
  <w:style w:type="paragraph" w:styleId="42">
    <w:name w:val="toc 6"/>
    <w:basedOn w:val="1"/>
    <w:next w:val="1"/>
    <w:uiPriority w:val="0"/>
    <w:pPr>
      <w:ind w:left="1050" w:leftChars="500"/>
    </w:pPr>
  </w:style>
  <w:style w:type="paragraph" w:styleId="43">
    <w:name w:val="List 5"/>
    <w:basedOn w:val="1"/>
    <w:qFormat/>
    <w:uiPriority w:val="0"/>
    <w:pPr>
      <w:ind w:left="100" w:leftChars="800" w:hanging="200" w:hangingChars="200"/>
    </w:pPr>
  </w:style>
  <w:style w:type="paragraph" w:styleId="44">
    <w:name w:val="index 7"/>
    <w:basedOn w:val="1"/>
    <w:next w:val="1"/>
    <w:qFormat/>
    <w:uiPriority w:val="0"/>
    <w:pPr>
      <w:ind w:left="600" w:leftChars="600" w:hanging="210" w:hangingChars="100"/>
    </w:pPr>
  </w:style>
  <w:style w:type="paragraph" w:styleId="45">
    <w:name w:val="Signature"/>
    <w:basedOn w:val="1"/>
    <w:uiPriority w:val="0"/>
    <w:pPr>
      <w:jc w:val="right"/>
    </w:pPr>
  </w:style>
  <w:style w:type="paragraph" w:styleId="46">
    <w:name w:val="toc 1"/>
    <w:basedOn w:val="1"/>
    <w:next w:val="1"/>
    <w:uiPriority w:val="0"/>
  </w:style>
  <w:style w:type="paragraph" w:styleId="47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960" w:hanging="960" w:hangingChars="400"/>
    </w:pPr>
    <w:rPr>
      <w:rFonts w:ascii="Arial" w:hAnsi="Arial"/>
      <w:sz w:val="24"/>
    </w:rPr>
  </w:style>
  <w:style w:type="paragraph" w:styleId="48">
    <w:name w:val="List 2"/>
    <w:basedOn w:val="1"/>
    <w:uiPriority w:val="0"/>
    <w:pPr>
      <w:ind w:left="100" w:leftChars="200" w:hanging="200" w:hangingChars="200"/>
    </w:pPr>
  </w:style>
  <w:style w:type="paragraph" w:styleId="49">
    <w:name w:val="index 5"/>
    <w:basedOn w:val="1"/>
    <w:next w:val="1"/>
    <w:uiPriority w:val="0"/>
    <w:pPr>
      <w:ind w:left="400" w:leftChars="400" w:hanging="210" w:hangingChars="100"/>
    </w:pPr>
  </w:style>
  <w:style w:type="paragraph" w:styleId="50">
    <w:name w:val="index 4"/>
    <w:basedOn w:val="1"/>
    <w:next w:val="1"/>
    <w:uiPriority w:val="0"/>
    <w:pPr>
      <w:ind w:left="300" w:leftChars="300" w:hanging="210" w:hangingChars="100"/>
    </w:pPr>
  </w:style>
  <w:style w:type="paragraph" w:styleId="51">
    <w:name w:val="caption"/>
    <w:basedOn w:val="1"/>
    <w:next w:val="1"/>
    <w:semiHidden/>
    <w:unhideWhenUsed/>
    <w:qFormat/>
    <w:uiPriority w:val="0"/>
    <w:rPr>
      <w:b/>
    </w:rPr>
  </w:style>
  <w:style w:type="paragraph" w:styleId="52">
    <w:name w:val="Body Text First Indent 2"/>
    <w:basedOn w:val="53"/>
    <w:qFormat/>
    <w:uiPriority w:val="0"/>
    <w:pPr>
      <w:ind w:firstLine="210" w:firstLineChars="100"/>
    </w:pPr>
  </w:style>
  <w:style w:type="paragraph" w:styleId="53">
    <w:name w:val="Body Text Indent"/>
    <w:basedOn w:val="1"/>
    <w:uiPriority w:val="0"/>
    <w:pPr>
      <w:ind w:left="851" w:leftChars="400"/>
    </w:pPr>
  </w:style>
  <w:style w:type="paragraph" w:styleId="54">
    <w:name w:val="List Continue"/>
    <w:basedOn w:val="1"/>
    <w:uiPriority w:val="0"/>
    <w:pPr>
      <w:spacing w:after="180" w:afterLines="0" w:afterAutospacing="0"/>
      <w:ind w:left="425" w:leftChars="200"/>
    </w:pPr>
  </w:style>
  <w:style w:type="paragraph" w:styleId="55">
    <w:name w:val="Closing"/>
    <w:basedOn w:val="1"/>
    <w:uiPriority w:val="0"/>
    <w:pPr>
      <w:jc w:val="right"/>
    </w:pPr>
  </w:style>
  <w:style w:type="paragraph" w:styleId="56">
    <w:name w:val="Title"/>
    <w:basedOn w:val="1"/>
    <w:qFormat/>
    <w:uiPriority w:val="0"/>
    <w:pPr>
      <w:spacing w:before="240" w:beforeLines="0" w:beforeAutospacing="0" w:after="120" w:afterLines="0" w:afterAutospacing="0"/>
      <w:jc w:val="center"/>
      <w:outlineLvl w:val="0"/>
    </w:pPr>
    <w:rPr>
      <w:rFonts w:ascii="Arial" w:hAnsi="Arial" w:eastAsia="ＭＳ ゴシック"/>
      <w:sz w:val="32"/>
    </w:rPr>
  </w:style>
  <w:style w:type="paragraph" w:styleId="57">
    <w:name w:val="Body Text"/>
    <w:basedOn w:val="1"/>
    <w:uiPriority w:val="0"/>
  </w:style>
  <w:style w:type="paragraph" w:styleId="58">
    <w:name w:val="Date"/>
    <w:basedOn w:val="1"/>
    <w:next w:val="1"/>
    <w:qFormat/>
    <w:uiPriority w:val="0"/>
  </w:style>
  <w:style w:type="paragraph" w:styleId="59">
    <w:name w:val="List Bullet 2"/>
    <w:basedOn w:val="1"/>
    <w:uiPriority w:val="0"/>
    <w:pPr>
      <w:numPr>
        <w:ilvl w:val="0"/>
        <w:numId w:val="4"/>
      </w:numPr>
    </w:pPr>
  </w:style>
  <w:style w:type="paragraph" w:styleId="60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61">
    <w:name w:val="List Number 4"/>
    <w:basedOn w:val="1"/>
    <w:uiPriority w:val="0"/>
    <w:pPr>
      <w:numPr>
        <w:ilvl w:val="0"/>
        <w:numId w:val="5"/>
      </w:numPr>
    </w:pPr>
  </w:style>
  <w:style w:type="paragraph" w:styleId="62">
    <w:name w:val="table of authorities"/>
    <w:basedOn w:val="1"/>
    <w:next w:val="1"/>
    <w:uiPriority w:val="0"/>
    <w:pPr>
      <w:ind w:left="210" w:hanging="210" w:hangingChars="100"/>
    </w:pPr>
  </w:style>
  <w:style w:type="paragraph" w:styleId="63">
    <w:name w:val="annotation text"/>
    <w:basedOn w:val="1"/>
    <w:uiPriority w:val="0"/>
    <w:pPr>
      <w:jc w:val="left"/>
    </w:pPr>
  </w:style>
  <w:style w:type="paragraph" w:styleId="64">
    <w:name w:val="toc 5"/>
    <w:basedOn w:val="1"/>
    <w:next w:val="1"/>
    <w:uiPriority w:val="0"/>
    <w:pPr>
      <w:ind w:left="840" w:leftChars="400"/>
    </w:pPr>
  </w:style>
  <w:style w:type="paragraph" w:styleId="65">
    <w:name w:val="toc 4"/>
    <w:basedOn w:val="1"/>
    <w:next w:val="1"/>
    <w:uiPriority w:val="0"/>
    <w:pPr>
      <w:ind w:left="630" w:leftChars="3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index 6"/>
    <w:basedOn w:val="1"/>
    <w:next w:val="1"/>
    <w:uiPriority w:val="0"/>
    <w:pPr>
      <w:ind w:left="500" w:leftChars="500" w:hanging="210" w:hangingChars="100"/>
    </w:pPr>
  </w:style>
  <w:style w:type="paragraph" w:styleId="68">
    <w:name w:val="index 2"/>
    <w:basedOn w:val="1"/>
    <w:next w:val="1"/>
    <w:uiPriority w:val="0"/>
    <w:pPr>
      <w:ind w:left="100" w:leftChars="100" w:hanging="210" w:hangingChars="100"/>
    </w:pPr>
  </w:style>
  <w:style w:type="paragraph" w:styleId="69">
    <w:name w:val="Plain Text"/>
    <w:basedOn w:val="1"/>
    <w:uiPriority w:val="0"/>
    <w:rPr>
      <w:rFonts w:ascii="ＭＳ 明朝" w:hAnsi="Courier New"/>
    </w:rPr>
  </w:style>
  <w:style w:type="paragraph" w:styleId="70">
    <w:name w:val="List Continue 4"/>
    <w:basedOn w:val="1"/>
    <w:uiPriority w:val="0"/>
    <w:pPr>
      <w:spacing w:after="180" w:afterLines="0" w:afterAutospacing="0"/>
      <w:ind w:left="1700" w:leftChars="800"/>
    </w:pPr>
  </w:style>
  <w:style w:type="paragraph" w:styleId="71">
    <w:name w:val="E-mail Signature"/>
    <w:basedOn w:val="1"/>
    <w:uiPriority w:val="0"/>
  </w:style>
  <w:style w:type="paragraph" w:styleId="72">
    <w:name w:val="List"/>
    <w:basedOn w:val="1"/>
    <w:qFormat/>
    <w:uiPriority w:val="0"/>
    <w:pPr>
      <w:ind w:left="200" w:hanging="200" w:hangingChars="200"/>
    </w:pPr>
  </w:style>
  <w:style w:type="paragraph" w:styleId="73">
    <w:name w:val="List Bullet 5"/>
    <w:basedOn w:val="1"/>
    <w:uiPriority w:val="0"/>
    <w:pPr>
      <w:numPr>
        <w:ilvl w:val="0"/>
        <w:numId w:val="6"/>
      </w:numPr>
    </w:pPr>
  </w:style>
  <w:style w:type="paragraph" w:styleId="74">
    <w:name w:val="HTML Preformatted"/>
    <w:basedOn w:val="1"/>
    <w:uiPriority w:val="0"/>
    <w:rPr>
      <w:rFonts w:ascii="Courier New" w:hAnsi="Courier New"/>
      <w:sz w:val="20"/>
    </w:rPr>
  </w:style>
  <w:style w:type="paragraph" w:styleId="75">
    <w:name w:val="index 3"/>
    <w:basedOn w:val="1"/>
    <w:next w:val="1"/>
    <w:uiPriority w:val="0"/>
    <w:pPr>
      <w:ind w:left="200" w:leftChars="200" w:hanging="210" w:hangingChars="100"/>
    </w:pPr>
  </w:style>
  <w:style w:type="paragraph" w:styleId="76">
    <w:name w:val="index heading"/>
    <w:basedOn w:val="1"/>
    <w:next w:val="77"/>
    <w:uiPriority w:val="0"/>
    <w:rPr>
      <w:rFonts w:ascii="Arial" w:hAnsi="Arial"/>
      <w:b/>
    </w:rPr>
  </w:style>
  <w:style w:type="paragraph" w:styleId="77">
    <w:name w:val="index 1"/>
    <w:basedOn w:val="1"/>
    <w:next w:val="1"/>
    <w:uiPriority w:val="0"/>
    <w:pPr>
      <w:ind w:left="210" w:hanging="210" w:hangingChars="100"/>
    </w:pPr>
  </w:style>
  <w:style w:type="paragraph" w:styleId="78">
    <w:name w:val="Body Text First Indent"/>
    <w:basedOn w:val="57"/>
    <w:uiPriority w:val="0"/>
    <w:pPr>
      <w:ind w:firstLine="210" w:firstLineChars="100"/>
    </w:pPr>
  </w:style>
  <w:style w:type="paragraph" w:styleId="79">
    <w:name w:val="footnote text"/>
    <w:basedOn w:val="1"/>
    <w:qFormat/>
    <w:uiPriority w:val="0"/>
    <w:pPr>
      <w:snapToGrid w:val="0"/>
      <w:jc w:val="left"/>
    </w:pPr>
  </w:style>
  <w:style w:type="paragraph" w:styleId="80">
    <w:name w:val="List Continue 5"/>
    <w:basedOn w:val="1"/>
    <w:uiPriority w:val="0"/>
    <w:pPr>
      <w:spacing w:after="180" w:afterLines="0" w:afterAutospacing="0"/>
      <w:ind w:left="2125" w:leftChars="1000"/>
    </w:pPr>
  </w:style>
  <w:style w:type="paragraph" w:styleId="81">
    <w:name w:val="Normal Indent"/>
    <w:basedOn w:val="1"/>
    <w:uiPriority w:val="0"/>
    <w:pPr>
      <w:ind w:left="840" w:leftChars="400"/>
    </w:pPr>
  </w:style>
  <w:style w:type="paragraph" w:styleId="82">
    <w:name w:val="envelope address"/>
    <w:basedOn w:val="1"/>
    <w:uiPriority w:val="0"/>
    <w:pPr>
      <w:snapToGrid w:val="0"/>
      <w:ind w:left="100" w:leftChars="1400"/>
    </w:pPr>
    <w:rPr>
      <w:rFonts w:ascii="Arial" w:hAnsi="Arial"/>
      <w:sz w:val="24"/>
    </w:rPr>
  </w:style>
  <w:style w:type="paragraph" w:styleId="83">
    <w:name w:val="Salutation"/>
    <w:basedOn w:val="1"/>
    <w:next w:val="1"/>
    <w:uiPriority w:val="0"/>
  </w:style>
  <w:style w:type="paragraph" w:styleId="84">
    <w:name w:val="toc 9"/>
    <w:basedOn w:val="1"/>
    <w:next w:val="1"/>
    <w:uiPriority w:val="0"/>
    <w:pPr>
      <w:ind w:left="1680" w:leftChars="800"/>
    </w:pPr>
  </w:style>
  <w:style w:type="paragraph" w:styleId="85">
    <w:name w:val="List Bullet"/>
    <w:basedOn w:val="1"/>
    <w:uiPriority w:val="0"/>
    <w:pPr>
      <w:numPr>
        <w:ilvl w:val="0"/>
        <w:numId w:val="7"/>
      </w:numPr>
    </w:pPr>
  </w:style>
  <w:style w:type="paragraph" w:styleId="86">
    <w:name w:val="annotation subject"/>
    <w:basedOn w:val="63"/>
    <w:next w:val="63"/>
    <w:uiPriority w:val="0"/>
    <w:rPr>
      <w:b/>
    </w:rPr>
  </w:style>
  <w:style w:type="paragraph" w:styleId="87">
    <w:name w:val="List Number 3"/>
    <w:basedOn w:val="1"/>
    <w:uiPriority w:val="0"/>
    <w:pPr>
      <w:numPr>
        <w:ilvl w:val="0"/>
        <w:numId w:val="8"/>
      </w:numPr>
    </w:pPr>
  </w:style>
  <w:style w:type="paragraph" w:styleId="88">
    <w:name w:val="toc 3"/>
    <w:basedOn w:val="1"/>
    <w:next w:val="1"/>
    <w:uiPriority w:val="0"/>
    <w:pPr>
      <w:ind w:left="420" w:leftChars="200"/>
    </w:pPr>
  </w:style>
  <w:style w:type="paragraph" w:styleId="89">
    <w:name w:val="List Continue 3"/>
    <w:basedOn w:val="1"/>
    <w:uiPriority w:val="0"/>
    <w:pPr>
      <w:spacing w:after="180" w:afterLines="0" w:afterAutospacing="0"/>
      <w:ind w:left="1275" w:leftChars="600"/>
    </w:pPr>
  </w:style>
  <w:style w:type="paragraph" w:styleId="90">
    <w:name w:val="Balloon Text"/>
    <w:basedOn w:val="1"/>
    <w:qFormat/>
    <w:uiPriority w:val="0"/>
    <w:rPr>
      <w:rFonts w:ascii="Arial" w:hAnsi="Arial" w:eastAsia="ＭＳ ゴシック"/>
      <w:sz w:val="18"/>
    </w:rPr>
  </w:style>
  <w:style w:type="paragraph" w:styleId="91">
    <w:name w:val="index 9"/>
    <w:basedOn w:val="1"/>
    <w:next w:val="1"/>
    <w:uiPriority w:val="0"/>
    <w:pPr>
      <w:ind w:left="800" w:leftChars="800" w:hanging="210" w:hangingChars="100"/>
    </w:pPr>
  </w:style>
  <w:style w:type="paragraph" w:styleId="92">
    <w:name w:val="List Bullet 4"/>
    <w:basedOn w:val="1"/>
    <w:uiPriority w:val="0"/>
    <w:pPr>
      <w:numPr>
        <w:ilvl w:val="0"/>
        <w:numId w:val="9"/>
      </w:numPr>
    </w:pPr>
  </w:style>
  <w:style w:type="paragraph" w:styleId="93">
    <w:name w:val="HTML Address"/>
    <w:basedOn w:val="1"/>
    <w:uiPriority w:val="0"/>
    <w:rPr>
      <w:i/>
    </w:rPr>
  </w:style>
  <w:style w:type="paragraph" w:styleId="94">
    <w:name w:val="Body Text Indent 3"/>
    <w:basedOn w:val="1"/>
    <w:uiPriority w:val="0"/>
    <w:pPr>
      <w:ind w:left="851" w:leftChars="400"/>
    </w:pPr>
    <w:rPr>
      <w:sz w:val="16"/>
    </w:rPr>
  </w:style>
  <w:style w:type="paragraph" w:styleId="95">
    <w:name w:val="Document Map"/>
    <w:basedOn w:val="1"/>
    <w:qFormat/>
    <w:uiPriority w:val="0"/>
    <w:pPr>
      <w:shd w:val="clear" w:color="auto" w:fill="000080"/>
    </w:pPr>
    <w:rPr>
      <w:rFonts w:ascii="Arial" w:hAnsi="Arial" w:eastAsia="ＭＳ ゴシック"/>
    </w:rPr>
  </w:style>
  <w:style w:type="paragraph" w:styleId="96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97">
    <w:name w:val="toc 8"/>
    <w:basedOn w:val="1"/>
    <w:next w:val="1"/>
    <w:uiPriority w:val="0"/>
    <w:pPr>
      <w:ind w:left="1470" w:leftChars="700"/>
    </w:pPr>
  </w:style>
  <w:style w:type="paragraph" w:styleId="98">
    <w:name w:val="Subtitle"/>
    <w:basedOn w:val="1"/>
    <w:qFormat/>
    <w:uiPriority w:val="0"/>
    <w:pPr>
      <w:jc w:val="center"/>
      <w:outlineLvl w:val="1"/>
    </w:pPr>
    <w:rPr>
      <w:rFonts w:ascii="Arial" w:hAnsi="Arial" w:eastAsia="ＭＳ ゴシック"/>
      <w:sz w:val="24"/>
    </w:rPr>
  </w:style>
  <w:style w:type="paragraph" w:styleId="99">
    <w:name w:val="Body Text 3"/>
    <w:basedOn w:val="1"/>
    <w:uiPriority w:val="0"/>
    <w:rPr>
      <w:sz w:val="16"/>
    </w:rPr>
  </w:style>
  <w:style w:type="paragraph" w:styleId="100">
    <w:name w:val="toc 7"/>
    <w:basedOn w:val="1"/>
    <w:next w:val="1"/>
    <w:uiPriority w:val="0"/>
    <w:pPr>
      <w:ind w:left="1260" w:leftChars="600"/>
    </w:pPr>
  </w:style>
  <w:style w:type="paragraph" w:styleId="101">
    <w:name w:val="macro"/>
    <w:uiPriority w:val="0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18"/>
      <w:lang w:val="en-US" w:eastAsia="ja-JP"/>
    </w:rPr>
  </w:style>
  <w:style w:type="paragraph" w:styleId="102">
    <w:name w:val="index 8"/>
    <w:basedOn w:val="1"/>
    <w:next w:val="1"/>
    <w:uiPriority w:val="0"/>
    <w:pPr>
      <w:ind w:left="700" w:leftChars="700" w:hanging="210" w:hangingChars="100"/>
    </w:pPr>
  </w:style>
  <w:style w:type="paragraph" w:styleId="103">
    <w:name w:val="List Number 2"/>
    <w:basedOn w:val="1"/>
    <w:uiPriority w:val="0"/>
    <w:pPr>
      <w:numPr>
        <w:ilvl w:val="0"/>
        <w:numId w:val="10"/>
      </w:numPr>
    </w:pPr>
  </w:style>
  <w:style w:type="paragraph" w:styleId="104">
    <w:name w:val="List 3"/>
    <w:basedOn w:val="1"/>
    <w:uiPriority w:val="0"/>
    <w:pPr>
      <w:ind w:left="100" w:leftChars="400" w:hanging="200" w:hangingChars="200"/>
    </w:pPr>
  </w:style>
  <w:style w:type="paragraph" w:styleId="105">
    <w:name w:val="toc 2"/>
    <w:basedOn w:val="1"/>
    <w:next w:val="1"/>
    <w:qFormat/>
    <w:uiPriority w:val="0"/>
    <w:pPr>
      <w:ind w:left="210" w:leftChars="100"/>
    </w:pPr>
  </w:style>
  <w:style w:type="paragraph" w:styleId="106">
    <w:name w:val="endnote text"/>
    <w:basedOn w:val="1"/>
    <w:uiPriority w:val="0"/>
    <w:pPr>
      <w:snapToGrid w:val="0"/>
      <w:jc w:val="left"/>
    </w:pPr>
  </w:style>
  <w:style w:type="table" w:styleId="107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8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2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5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16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7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8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19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0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3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6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9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0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32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33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9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1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3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44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46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Arial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Arial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Arial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Arial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Arial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Arial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Arial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Arial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Arial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Arial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Arial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Arial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Arial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Arial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948</TotalTime>
  <ScaleCrop>false</ScaleCrop>
  <LinksUpToDate>false</LinksUpToDate>
  <CharactersWithSpaces>0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2023-03-17T22:52:00Z</dcterms:created>
  <dc:creator>USER</dc:creator>
  <cp:lastModifiedBy>USER</cp:lastModifiedBy>
  <dcterms:modified xsi:type="dcterms:W3CDTF">2024-01-26T06:52:17Z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